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EAA65" w14:textId="77777777" w:rsidR="00A649DF" w:rsidRDefault="00A649DF" w:rsidP="002949F6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</w:pPr>
    </w:p>
    <w:p w14:paraId="76F1D28F" w14:textId="77777777" w:rsidR="00AD4B6B" w:rsidRDefault="00AD4B6B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tabs>
          <w:tab w:val="right" w:pos="9725"/>
        </w:tabs>
        <w:ind w:left="10" w:hanging="10"/>
        <w:jc w:val="center"/>
      </w:pPr>
      <w:r>
        <w:t>EDUCATION</w:t>
      </w:r>
    </w:p>
    <w:p w14:paraId="2E2E9930" w14:textId="77777777" w:rsidR="00366221" w:rsidRPr="00366221" w:rsidRDefault="00366221" w:rsidP="002949F6">
      <w:pPr>
        <w:pStyle w:val="Heading1"/>
        <w:numPr>
          <w:ilvl w:val="0"/>
          <w:numId w:val="0"/>
        </w:numPr>
        <w:tabs>
          <w:tab w:val="right" w:pos="9725"/>
        </w:tabs>
        <w:ind w:left="10" w:hanging="10"/>
        <w:rPr>
          <w:b w:val="0"/>
        </w:rPr>
      </w:pPr>
      <w:r>
        <w:t>Southern Methodist University</w:t>
      </w:r>
      <w:r>
        <w:tab/>
      </w:r>
      <w:r w:rsidRPr="00366221">
        <w:rPr>
          <w:b w:val="0"/>
        </w:rPr>
        <w:t>Dallas, TX</w:t>
      </w:r>
    </w:p>
    <w:p w14:paraId="1FCFBA99" w14:textId="6C83824A" w:rsidR="00366221" w:rsidRDefault="00D9776B" w:rsidP="00366221">
      <w:pPr>
        <w:tabs>
          <w:tab w:val="right" w:pos="9725"/>
        </w:tabs>
      </w:pPr>
      <w:r>
        <w:rPr>
          <w:b/>
        </w:rPr>
        <w:t>Bobby B. Lyle School of Engineering</w:t>
      </w:r>
      <w:r w:rsidR="00366221">
        <w:rPr>
          <w:i/>
        </w:rPr>
        <w:tab/>
      </w:r>
      <w:r w:rsidR="00322812" w:rsidRPr="00322812">
        <w:t>Aug 2013 -</w:t>
      </w:r>
      <w:r w:rsidR="00322812">
        <w:rPr>
          <w:i/>
        </w:rPr>
        <w:t xml:space="preserve"> </w:t>
      </w:r>
      <w:r>
        <w:t>May 2017</w:t>
      </w:r>
    </w:p>
    <w:p w14:paraId="285237C6" w14:textId="503B5946" w:rsidR="00635CDB" w:rsidRDefault="002949F6" w:rsidP="00D11BDB">
      <w:pPr>
        <w:pStyle w:val="Heading2"/>
      </w:pPr>
      <w:r>
        <w:t>Bachelor of</w:t>
      </w:r>
      <w:r w:rsidR="00554308">
        <w:t xml:space="preserve"> Arts</w:t>
      </w:r>
      <w:r>
        <w:t xml:space="preserve">, </w:t>
      </w:r>
      <w:r w:rsidR="00D9776B">
        <w:t>Computer Science and Engineering</w:t>
      </w:r>
    </w:p>
    <w:p w14:paraId="6A3387F6" w14:textId="77777777" w:rsidR="000566AA" w:rsidRPr="00366221" w:rsidRDefault="000566AA" w:rsidP="000566AA">
      <w:pPr>
        <w:pStyle w:val="Revision"/>
        <w:tabs>
          <w:tab w:val="right" w:pos="9725"/>
        </w:tabs>
        <w:spacing w:after="13" w:line="248" w:lineRule="auto"/>
      </w:pPr>
    </w:p>
    <w:p w14:paraId="13267E02" w14:textId="77777777" w:rsidR="00366221" w:rsidRDefault="00366221" w:rsidP="00E66466">
      <w:pPr>
        <w:pStyle w:val="Heading1"/>
        <w:numPr>
          <w:ilvl w:val="0"/>
          <w:numId w:val="0"/>
        </w:numPr>
        <w:pBdr>
          <w:bottom w:val="single" w:sz="4" w:space="1" w:color="auto"/>
        </w:pBdr>
        <w:ind w:left="-5"/>
        <w:jc w:val="center"/>
      </w:pPr>
      <w:r>
        <w:t>EXPERIENCE</w:t>
      </w:r>
    </w:p>
    <w:p w14:paraId="0BA076A2" w14:textId="7EDDA147" w:rsidR="00635CDB" w:rsidRDefault="008629B3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>Walmart</w:t>
      </w:r>
      <w:r w:rsidR="00880392">
        <w:t xml:space="preserve"> </w:t>
      </w:r>
      <w:r>
        <w:t>Labs</w:t>
      </w:r>
      <w:r w:rsidR="00D46BB5">
        <w:t xml:space="preserve"> – Java, JavaScript, </w:t>
      </w:r>
      <w:r w:rsidR="002D43B9">
        <w:t>PostgreSQL</w:t>
      </w:r>
      <w:r w:rsidR="00D46BB5">
        <w:t xml:space="preserve">, </w:t>
      </w:r>
      <w:r w:rsidR="008933AC">
        <w:t xml:space="preserve">Nginx, </w:t>
      </w:r>
      <w:r w:rsidR="00D46BB5">
        <w:t>React</w:t>
      </w:r>
      <w:r w:rsidR="00635CDB">
        <w:tab/>
      </w:r>
      <w:r>
        <w:rPr>
          <w:b w:val="0"/>
        </w:rPr>
        <w:t>Bentonville, AR</w:t>
      </w:r>
    </w:p>
    <w:p w14:paraId="3523B1C9" w14:textId="132C5981" w:rsidR="00635CDB" w:rsidRDefault="00FC0739" w:rsidP="00635CDB">
      <w:pPr>
        <w:tabs>
          <w:tab w:val="right" w:pos="9725"/>
        </w:tabs>
      </w:pPr>
      <w:r>
        <w:rPr>
          <w:i/>
        </w:rPr>
        <w:t>Software Engineer</w:t>
      </w:r>
      <w:r w:rsidR="00F70D37">
        <w:rPr>
          <w:i/>
        </w:rPr>
        <w:t xml:space="preserve"> III</w:t>
      </w:r>
      <w:r w:rsidR="00635CDB">
        <w:rPr>
          <w:i/>
        </w:rPr>
        <w:tab/>
      </w:r>
      <w:r w:rsidR="008629B3">
        <w:t>Nov</w:t>
      </w:r>
      <w:r w:rsidR="00635CDB">
        <w:t xml:space="preserve"> 20</w:t>
      </w:r>
      <w:r w:rsidR="008629B3">
        <w:t>17</w:t>
      </w:r>
      <w:r w:rsidR="00635CDB">
        <w:t xml:space="preserve"> - Present</w:t>
      </w:r>
    </w:p>
    <w:p w14:paraId="51C99067" w14:textId="1D2FDC78" w:rsidR="00635CDB" w:rsidRDefault="0000133B" w:rsidP="000566AA">
      <w:pPr>
        <w:pStyle w:val="ListParagraph"/>
        <w:numPr>
          <w:ilvl w:val="0"/>
          <w:numId w:val="15"/>
        </w:numPr>
        <w:spacing w:line="247" w:lineRule="auto"/>
      </w:pPr>
      <w:r>
        <w:t>Implemented much-needed unit testing framework</w:t>
      </w:r>
      <w:r w:rsidR="007E4728">
        <w:t>s</w:t>
      </w:r>
      <w:r>
        <w:t xml:space="preserve"> using Jasmine and Karma</w:t>
      </w:r>
      <w:r w:rsidR="007E4728">
        <w:t xml:space="preserve"> </w:t>
      </w:r>
      <w:r>
        <w:t>which led to more robust and predictable application</w:t>
      </w:r>
      <w:r w:rsidR="007E4728">
        <w:t>s</w:t>
      </w:r>
      <w:r>
        <w:t>.</w:t>
      </w:r>
    </w:p>
    <w:p w14:paraId="0EF8E540" w14:textId="6C12D9C7" w:rsidR="002D43CB" w:rsidRDefault="00D90F28" w:rsidP="000566AA">
      <w:pPr>
        <w:pStyle w:val="ListParagraph"/>
        <w:numPr>
          <w:ilvl w:val="0"/>
          <w:numId w:val="15"/>
        </w:numPr>
        <w:spacing w:line="247" w:lineRule="auto"/>
      </w:pPr>
      <w:r>
        <w:t xml:space="preserve">Successfully </w:t>
      </w:r>
      <w:r w:rsidR="00556259">
        <w:t>l</w:t>
      </w:r>
      <w:r w:rsidR="002B287A">
        <w:t xml:space="preserve">ead several </w:t>
      </w:r>
      <w:r w:rsidR="009C015F">
        <w:t>companywide</w:t>
      </w:r>
      <w:r w:rsidR="00A91622">
        <w:t xml:space="preserve"> SonarQube upgrade</w:t>
      </w:r>
      <w:r w:rsidR="002B287A">
        <w:t>s and hotfixes</w:t>
      </w:r>
      <w:r w:rsidR="00A91622">
        <w:t xml:space="preserve"> that affected over </w:t>
      </w:r>
      <w:r w:rsidR="00556C54">
        <w:t>fifteen</w:t>
      </w:r>
      <w:r w:rsidR="00A91622">
        <w:t xml:space="preserve"> thousand Walmart projects</w:t>
      </w:r>
      <w:r w:rsidR="009C015F">
        <w:t>, including knowledge transfer sessions with multiple support teams and fellow Software Engineers</w:t>
      </w:r>
      <w:r w:rsidR="00A91622">
        <w:t>.</w:t>
      </w:r>
    </w:p>
    <w:p w14:paraId="4CE3ACC0" w14:textId="0F5A94B7" w:rsidR="00635CDB" w:rsidRDefault="00EC4514" w:rsidP="000566AA">
      <w:pPr>
        <w:pStyle w:val="ListParagraph"/>
        <w:numPr>
          <w:ilvl w:val="0"/>
          <w:numId w:val="15"/>
        </w:numPr>
        <w:spacing w:line="247" w:lineRule="auto"/>
      </w:pPr>
      <w:r>
        <w:t>Contri</w:t>
      </w:r>
      <w:r w:rsidR="00DB3EA6">
        <w:t xml:space="preserve">buted to the </w:t>
      </w:r>
      <w:proofErr w:type="spellStart"/>
      <w:r w:rsidR="00DB3EA6">
        <w:t>Hygieia</w:t>
      </w:r>
      <w:proofErr w:type="spellEnd"/>
      <w:r w:rsidR="00DB3EA6">
        <w:t xml:space="preserve"> open source project (owned by Capital One)</w:t>
      </w:r>
      <w:r w:rsidR="006B30BE">
        <w:t xml:space="preserve"> by adding interactive displays, increasing UI performance through more efficient REST methods, and adding a new collector that fetched “Technical Debt” data via a configurable Elastic Search query.</w:t>
      </w:r>
    </w:p>
    <w:p w14:paraId="2107FB1C" w14:textId="65A63F84" w:rsidR="00556C54" w:rsidRDefault="00556C54" w:rsidP="000566AA">
      <w:pPr>
        <w:pStyle w:val="ListParagraph"/>
        <w:numPr>
          <w:ilvl w:val="0"/>
          <w:numId w:val="15"/>
        </w:numPr>
        <w:spacing w:line="247" w:lineRule="auto"/>
      </w:pPr>
      <w:r>
        <w:t xml:space="preserve">Spearheaded the effort to design and implement a new Executive Dashboard React application allowing users to see deployment metrics for all </w:t>
      </w:r>
      <w:r w:rsidR="00292C47">
        <w:t>Direct Reports</w:t>
      </w:r>
      <w:r>
        <w:t xml:space="preserve"> under a selected Executive</w:t>
      </w:r>
      <w:r w:rsidR="00292C47">
        <w:t xml:space="preserve"> or Vice President</w:t>
      </w:r>
      <w:r>
        <w:t>.</w:t>
      </w:r>
      <w:bookmarkStart w:id="0" w:name="_GoBack"/>
      <w:bookmarkEnd w:id="0"/>
    </w:p>
    <w:p w14:paraId="14BD6434" w14:textId="53C6A3A0" w:rsidR="00556C54" w:rsidRDefault="00556C54" w:rsidP="000566AA">
      <w:pPr>
        <w:pStyle w:val="ListParagraph"/>
        <w:numPr>
          <w:ilvl w:val="0"/>
          <w:numId w:val="15"/>
        </w:numPr>
        <w:spacing w:line="247" w:lineRule="auto"/>
      </w:pPr>
      <w:r>
        <w:t xml:space="preserve">Independently implemented best practices </w:t>
      </w:r>
      <w:r w:rsidR="002D43B9">
        <w:t>PostgreSQL</w:t>
      </w:r>
      <w:r>
        <w:t xml:space="preserve"> write-ahead-log backups, automated point-in-time backups written to external object storage and contributed to a Walmart Ansible playbook that creates a </w:t>
      </w:r>
      <w:r w:rsidR="00A17A2A">
        <w:t>self-propagating</w:t>
      </w:r>
      <w:r>
        <w:t xml:space="preserve">, HA proxy driven, </w:t>
      </w:r>
      <w:r w:rsidR="0014282D">
        <w:t>PostgreSQL</w:t>
      </w:r>
      <w:r>
        <w:t xml:space="preserve"> cluster.</w:t>
      </w:r>
    </w:p>
    <w:p w14:paraId="25F938D6" w14:textId="7158A0E2" w:rsidR="0014282D" w:rsidRDefault="0014282D" w:rsidP="000566AA">
      <w:pPr>
        <w:pStyle w:val="ListParagraph"/>
        <w:numPr>
          <w:ilvl w:val="0"/>
          <w:numId w:val="15"/>
        </w:numPr>
        <w:spacing w:line="247" w:lineRule="auto"/>
      </w:pPr>
      <w:r>
        <w:t>Received and lead numerous code review</w:t>
      </w:r>
      <w:r w:rsidR="006D16BE">
        <w:t xml:space="preserve">, </w:t>
      </w:r>
      <w:r>
        <w:t>debugging</w:t>
      </w:r>
      <w:r w:rsidR="006D16BE">
        <w:t xml:space="preserve"> and architectural planning</w:t>
      </w:r>
      <w:r>
        <w:t xml:space="preserve"> sessions via video call or in-person with one or more developers, occasionally including management and other stakeholders.</w:t>
      </w:r>
    </w:p>
    <w:p w14:paraId="651F1CB0" w14:textId="77777777" w:rsidR="00635CDB" w:rsidRPr="00635CDB" w:rsidRDefault="00635CDB" w:rsidP="00635CDB">
      <w:pPr>
        <w:ind w:left="0" w:firstLine="0"/>
      </w:pPr>
    </w:p>
    <w:p w14:paraId="230D3FA1" w14:textId="1905CF80" w:rsidR="00635CDB" w:rsidRDefault="00FC0739" w:rsidP="00635CDB">
      <w:pPr>
        <w:pStyle w:val="Heading1"/>
        <w:numPr>
          <w:ilvl w:val="0"/>
          <w:numId w:val="0"/>
        </w:numPr>
        <w:tabs>
          <w:tab w:val="right" w:pos="9725"/>
        </w:tabs>
        <w:ind w:left="-5"/>
        <w:rPr>
          <w:b w:val="0"/>
        </w:rPr>
      </w:pPr>
      <w:r>
        <w:t>Anderson Merchandiser</w:t>
      </w:r>
      <w:r w:rsidR="0056018C">
        <w:t>s</w:t>
      </w:r>
      <w:r w:rsidR="00D46BB5">
        <w:t xml:space="preserve"> –</w:t>
      </w:r>
      <w:r w:rsidR="00AC1CB8">
        <w:t xml:space="preserve"> </w:t>
      </w:r>
      <w:r w:rsidR="00D46BB5">
        <w:t>JavaScript</w:t>
      </w:r>
      <w:r w:rsidR="00AC1CB8">
        <w:t>, PHP</w:t>
      </w:r>
      <w:r w:rsidR="00635CDB">
        <w:tab/>
      </w:r>
      <w:r w:rsidR="00635CDB">
        <w:rPr>
          <w:b w:val="0"/>
        </w:rPr>
        <w:t>Dallas, TX</w:t>
      </w:r>
    </w:p>
    <w:p w14:paraId="00C149E6" w14:textId="27697CDB" w:rsidR="00635CDB" w:rsidRDefault="00FC0739" w:rsidP="00635CDB">
      <w:pPr>
        <w:tabs>
          <w:tab w:val="right" w:pos="9725"/>
        </w:tabs>
      </w:pPr>
      <w:r>
        <w:rPr>
          <w:i/>
        </w:rPr>
        <w:t>Software Engineer - Intern</w:t>
      </w:r>
      <w:r w:rsidR="00635CDB">
        <w:rPr>
          <w:i/>
        </w:rPr>
        <w:tab/>
      </w:r>
      <w:r>
        <w:t>Aug 2017</w:t>
      </w:r>
      <w:r w:rsidR="00635CDB">
        <w:t xml:space="preserve"> </w:t>
      </w:r>
      <w:r>
        <w:t>–</w:t>
      </w:r>
      <w:r w:rsidR="00635CDB">
        <w:t xml:space="preserve"> </w:t>
      </w:r>
      <w:r w:rsidR="009C660F">
        <w:t>Sep</w:t>
      </w:r>
      <w:r>
        <w:t xml:space="preserve"> 2017</w:t>
      </w:r>
    </w:p>
    <w:p w14:paraId="67631508" w14:textId="5B85204D" w:rsidR="00635CDB" w:rsidRPr="006834D8" w:rsidRDefault="006834D8" w:rsidP="006834D8">
      <w:pPr>
        <w:pStyle w:val="ListParagraph"/>
        <w:numPr>
          <w:ilvl w:val="0"/>
          <w:numId w:val="15"/>
        </w:numPr>
        <w:spacing w:after="0" w:line="240" w:lineRule="auto"/>
      </w:pPr>
      <w:r>
        <w:t>Created an</w:t>
      </w:r>
      <w:r w:rsidRPr="006834D8">
        <w:t xml:space="preserve"> application that allows the user to upload excel or csv files and automatically send templated messages to thousands of Anderson employees</w:t>
      </w:r>
    </w:p>
    <w:p w14:paraId="26988853" w14:textId="0DFA566F" w:rsidR="000F326C" w:rsidRDefault="00BC4C57" w:rsidP="00BB3469">
      <w:pPr>
        <w:pStyle w:val="ListParagraph"/>
        <w:numPr>
          <w:ilvl w:val="0"/>
          <w:numId w:val="15"/>
        </w:numPr>
        <w:spacing w:after="0" w:line="240" w:lineRule="auto"/>
      </w:pPr>
      <w:r>
        <w:t>Utilized Atlassian products Jira, Confluence, Bitbucket and Jenkins to collaborate with other team members</w:t>
      </w:r>
      <w:r w:rsidR="00A85C21">
        <w:t xml:space="preserve">, </w:t>
      </w:r>
      <w:r>
        <w:t>create necessary documentation</w:t>
      </w:r>
      <w:r w:rsidR="00A85C21">
        <w:t>, and aid in code review sessions.</w:t>
      </w:r>
    </w:p>
    <w:p w14:paraId="72CC4313" w14:textId="77777777" w:rsidR="00EF431E" w:rsidRPr="00EF431E" w:rsidRDefault="00EF431E" w:rsidP="00EF431E">
      <w:pPr>
        <w:pStyle w:val="NormalWeb"/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</w:p>
    <w:p w14:paraId="6BA51D9B" w14:textId="676141AF" w:rsidR="00635CDB" w:rsidRDefault="008629B3" w:rsidP="008B3008">
      <w:pPr>
        <w:pStyle w:val="Heading3"/>
      </w:pPr>
      <w:r>
        <w:t>PERSONAL PROJECTS</w:t>
      </w:r>
    </w:p>
    <w:p w14:paraId="4FDE25A5" w14:textId="20B66469" w:rsidR="00635CDB" w:rsidRDefault="00F76077" w:rsidP="00635CDB">
      <w:pPr>
        <w:tabs>
          <w:tab w:val="right" w:pos="9725"/>
        </w:tabs>
      </w:pPr>
      <w:r>
        <w:rPr>
          <w:b/>
        </w:rPr>
        <w:t xml:space="preserve">Lurk </w:t>
      </w:r>
      <w:proofErr w:type="spellStart"/>
      <w:r>
        <w:rPr>
          <w:b/>
        </w:rPr>
        <w:t>Moar</w:t>
      </w:r>
      <w:proofErr w:type="spellEnd"/>
      <w:r w:rsidR="00A1519F">
        <w:rPr>
          <w:b/>
        </w:rPr>
        <w:t xml:space="preserve"> – Ionic, </w:t>
      </w:r>
      <w:r w:rsidR="002D43B9">
        <w:rPr>
          <w:b/>
        </w:rPr>
        <w:t>PostgreSQL,</w:t>
      </w:r>
      <w:r w:rsidR="00AC1CB8">
        <w:rPr>
          <w:b/>
        </w:rPr>
        <w:t xml:space="preserve"> </w:t>
      </w:r>
      <w:r w:rsidR="00A1519F">
        <w:rPr>
          <w:b/>
        </w:rPr>
        <w:t>Swift</w:t>
      </w:r>
      <w:r w:rsidR="00AC1CB8">
        <w:rPr>
          <w:b/>
        </w:rPr>
        <w:t>, TypeScript</w:t>
      </w:r>
      <w:r w:rsidR="00635CDB">
        <w:rPr>
          <w:b/>
        </w:rPr>
        <w:tab/>
      </w:r>
      <w:r w:rsidR="00F96DEF">
        <w:t>Springdale, AR</w:t>
      </w:r>
    </w:p>
    <w:p w14:paraId="6269670B" w14:textId="29D8F5DE" w:rsidR="00635CDB" w:rsidRDefault="00F96DEF" w:rsidP="00635CDB">
      <w:pPr>
        <w:tabs>
          <w:tab w:val="right" w:pos="9725"/>
        </w:tabs>
      </w:pPr>
      <w:r>
        <w:rPr>
          <w:i/>
        </w:rPr>
        <w:t>Mobile Application that displayed content from</w:t>
      </w:r>
      <w:r w:rsidR="00A1519F">
        <w:rPr>
          <w:i/>
        </w:rPr>
        <w:t xml:space="preserve"> R</w:t>
      </w:r>
      <w:r>
        <w:rPr>
          <w:i/>
        </w:rPr>
        <w:t xml:space="preserve">eddit, </w:t>
      </w:r>
      <w:proofErr w:type="spellStart"/>
      <w:r w:rsidR="004A7C09">
        <w:rPr>
          <w:i/>
        </w:rPr>
        <w:t>HackerNews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NewsAPI</w:t>
      </w:r>
      <w:proofErr w:type="spellEnd"/>
      <w:r>
        <w:rPr>
          <w:i/>
        </w:rPr>
        <w:t xml:space="preserve"> and more</w:t>
      </w:r>
      <w:r w:rsidR="00635CDB">
        <w:rPr>
          <w:i/>
        </w:rPr>
        <w:tab/>
      </w:r>
      <w:r>
        <w:t>Jul 2017</w:t>
      </w:r>
      <w:r w:rsidR="00635CDB">
        <w:t xml:space="preserve"> - Present</w:t>
      </w:r>
    </w:p>
    <w:p w14:paraId="2DE8F2B3" w14:textId="38F70D76" w:rsidR="00635CDB" w:rsidRPr="00A1519F" w:rsidRDefault="00A1519F" w:rsidP="00A1519F">
      <w:pPr>
        <w:pStyle w:val="ListParagraph"/>
        <w:numPr>
          <w:ilvl w:val="0"/>
          <w:numId w:val="15"/>
        </w:numPr>
        <w:spacing w:after="0" w:line="240" w:lineRule="auto"/>
      </w:pPr>
      <w:r w:rsidRPr="00A1519F">
        <w:t xml:space="preserve">Users can browse by </w:t>
      </w:r>
      <w:r>
        <w:t xml:space="preserve">subreddit </w:t>
      </w:r>
      <w:r w:rsidRPr="00A1519F">
        <w:t>/board, sort posts by different attributes, view comments, save images, add bookmarks to posts, and add user-specific favorite boards.</w:t>
      </w:r>
    </w:p>
    <w:p w14:paraId="23650D1A" w14:textId="4CA7C73C" w:rsidR="008629B3" w:rsidRPr="00A1519F" w:rsidRDefault="00A1519F" w:rsidP="00A1519F">
      <w:pPr>
        <w:pStyle w:val="ListParagraph"/>
        <w:numPr>
          <w:ilvl w:val="0"/>
          <w:numId w:val="15"/>
        </w:numPr>
        <w:spacing w:after="0" w:line="240" w:lineRule="auto"/>
      </w:pPr>
      <w:r w:rsidRPr="00A1519F">
        <w:t>Utilized Ionic native plugins to add voice-to-text and text-to-voice capabilities so users could browse their favorite platforms via voice activation.</w:t>
      </w:r>
    </w:p>
    <w:p w14:paraId="649AE47A" w14:textId="77777777" w:rsidR="003B589A" w:rsidRDefault="003B589A">
      <w:pPr>
        <w:spacing w:after="2" w:line="259" w:lineRule="auto"/>
        <w:ind w:left="-29" w:firstLine="0"/>
      </w:pPr>
    </w:p>
    <w:p w14:paraId="581F80B3" w14:textId="77777777" w:rsidR="003B589A" w:rsidRPr="003B589A" w:rsidRDefault="003B589A" w:rsidP="00E66466">
      <w:pPr>
        <w:pBdr>
          <w:bottom w:val="single" w:sz="4" w:space="1" w:color="auto"/>
        </w:pBdr>
        <w:spacing w:after="2" w:line="259" w:lineRule="auto"/>
        <w:ind w:left="-29" w:firstLine="0"/>
        <w:jc w:val="center"/>
        <w:rPr>
          <w:b/>
        </w:rPr>
      </w:pPr>
      <w:r>
        <w:rPr>
          <w:b/>
        </w:rPr>
        <w:t xml:space="preserve">ADDITIONAL </w:t>
      </w:r>
      <w:r w:rsidR="00635CDB">
        <w:rPr>
          <w:b/>
        </w:rPr>
        <w:t>SKILLS</w:t>
      </w:r>
    </w:p>
    <w:p w14:paraId="427174CB" w14:textId="7E610B37" w:rsidR="00635CDB" w:rsidRPr="00776102" w:rsidRDefault="00635CDB" w:rsidP="00776102">
      <w:pPr>
        <w:spacing w:after="0" w:line="244" w:lineRule="auto"/>
        <w:ind w:left="0" w:firstLine="0"/>
        <w:contextualSpacing/>
        <w:rPr>
          <w:b/>
        </w:rPr>
      </w:pPr>
      <w:r>
        <w:rPr>
          <w:b/>
        </w:rPr>
        <w:t>Language</w:t>
      </w:r>
      <w:r w:rsidR="008629B3">
        <w:rPr>
          <w:b/>
        </w:rPr>
        <w:t>s</w:t>
      </w:r>
      <w:r>
        <w:rPr>
          <w:b/>
        </w:rPr>
        <w:t>:</w:t>
      </w:r>
      <w:r w:rsidR="00776102">
        <w:rPr>
          <w:b/>
        </w:rPr>
        <w:t xml:space="preserve"> </w:t>
      </w:r>
      <w:r w:rsidR="00776102">
        <w:t>C</w:t>
      </w:r>
      <w:r w:rsidR="003F4573">
        <w:t>/</w:t>
      </w:r>
      <w:r w:rsidR="008629B3" w:rsidRPr="00776102">
        <w:t>C</w:t>
      </w:r>
      <w:r w:rsidR="00776102">
        <w:t>++</w:t>
      </w:r>
      <w:r w:rsidR="008629B3" w:rsidRPr="00776102">
        <w:t xml:space="preserve">, C#, </w:t>
      </w:r>
      <w:r w:rsidR="00776102" w:rsidRPr="00776102">
        <w:t>Java, JavaScript</w:t>
      </w:r>
      <w:r w:rsidR="00776102">
        <w:t xml:space="preserve">, </w:t>
      </w:r>
      <w:r w:rsidR="008629B3" w:rsidRPr="00776102">
        <w:t>PHP,</w:t>
      </w:r>
      <w:r w:rsidR="00776102" w:rsidRPr="00776102">
        <w:t xml:space="preserve"> Python,</w:t>
      </w:r>
      <w:r w:rsidR="008629B3" w:rsidRPr="00776102">
        <w:t xml:space="preserve"> TypeScript</w:t>
      </w:r>
      <w:r w:rsidR="008629B3">
        <w:t xml:space="preserve"> </w:t>
      </w:r>
    </w:p>
    <w:p w14:paraId="364D4632" w14:textId="0EB1A6DC" w:rsidR="008629B3" w:rsidRDefault="001B43D3" w:rsidP="00635CDB">
      <w:pPr>
        <w:spacing w:after="0" w:line="244" w:lineRule="auto"/>
        <w:ind w:left="0" w:firstLine="0"/>
        <w:contextualSpacing/>
      </w:pPr>
      <w:r>
        <w:rPr>
          <w:b/>
        </w:rPr>
        <w:t xml:space="preserve">Frontend Frameworks: </w:t>
      </w:r>
      <w:r w:rsidR="008629B3">
        <w:t>AngularJS, Angular</w:t>
      </w:r>
      <w:r w:rsidR="00AD0536">
        <w:t>,</w:t>
      </w:r>
      <w:r w:rsidR="00A1519F">
        <w:t xml:space="preserve"> Ionic,</w:t>
      </w:r>
      <w:r w:rsidR="00AD0536">
        <w:t xml:space="preserve"> React</w:t>
      </w:r>
    </w:p>
    <w:p w14:paraId="3906FFD9" w14:textId="2E482F6C" w:rsidR="001B43D3" w:rsidRDefault="001B43D3" w:rsidP="00635CDB">
      <w:pPr>
        <w:spacing w:after="0" w:line="244" w:lineRule="auto"/>
        <w:ind w:left="0" w:firstLine="0"/>
        <w:contextualSpacing/>
      </w:pPr>
      <w:r w:rsidRPr="001B43D3">
        <w:rPr>
          <w:b/>
        </w:rPr>
        <w:t>Backend Frameworks:</w:t>
      </w:r>
      <w:r>
        <w:rPr>
          <w:b/>
        </w:rPr>
        <w:t xml:space="preserve"> </w:t>
      </w:r>
      <w:r>
        <w:t>Node.js</w:t>
      </w:r>
      <w:r w:rsidR="00EB40EF">
        <w:t>,</w:t>
      </w:r>
      <w:r w:rsidR="003F4573">
        <w:t xml:space="preserve"> Spring</w:t>
      </w:r>
    </w:p>
    <w:p w14:paraId="5C91FFF3" w14:textId="2051B88E" w:rsidR="001B43D3" w:rsidRDefault="001B43D3" w:rsidP="00635CDB">
      <w:pPr>
        <w:spacing w:after="0" w:line="244" w:lineRule="auto"/>
        <w:ind w:left="0" w:firstLine="0"/>
        <w:contextualSpacing/>
      </w:pPr>
      <w:r w:rsidRPr="001B43D3">
        <w:rPr>
          <w:b/>
        </w:rPr>
        <w:t>Database Tools:</w:t>
      </w:r>
      <w:r>
        <w:t xml:space="preserve"> MongoDB</w:t>
      </w:r>
      <w:r w:rsidR="0083246A">
        <w:t xml:space="preserve">, MySQL, </w:t>
      </w:r>
      <w:r w:rsidR="002D43B9">
        <w:t>PostgreSQL</w:t>
      </w:r>
    </w:p>
    <w:p w14:paraId="6E64C147" w14:textId="59C20D89" w:rsidR="00334B31" w:rsidRPr="00334B31" w:rsidRDefault="00AD0536" w:rsidP="00635CDB">
      <w:pPr>
        <w:spacing w:after="0" w:line="244" w:lineRule="auto"/>
        <w:ind w:left="0" w:firstLine="0"/>
        <w:contextualSpacing/>
      </w:pPr>
      <w:r w:rsidRPr="00AD0536">
        <w:rPr>
          <w:b/>
        </w:rPr>
        <w:t>Cloud Platforms:</w:t>
      </w:r>
      <w:r>
        <w:rPr>
          <w:b/>
        </w:rPr>
        <w:t xml:space="preserve"> </w:t>
      </w:r>
      <w:r w:rsidRPr="00AD0536">
        <w:t>Amazon Web Services</w:t>
      </w:r>
      <w:r w:rsidR="00474D2B">
        <w:t>, Azure</w:t>
      </w:r>
      <w:r w:rsidRPr="00AD0536">
        <w:t>,</w:t>
      </w:r>
      <w:r>
        <w:rPr>
          <w:b/>
        </w:rPr>
        <w:t xml:space="preserve"> </w:t>
      </w:r>
      <w:proofErr w:type="spellStart"/>
      <w:r w:rsidR="005F5FEF">
        <w:t>Digital</w:t>
      </w:r>
      <w:r>
        <w:t>Ocean</w:t>
      </w:r>
      <w:proofErr w:type="spellEnd"/>
      <w:r>
        <w:t xml:space="preserve">, </w:t>
      </w:r>
      <w:r w:rsidR="00A1519F">
        <w:t xml:space="preserve">Firebase, </w:t>
      </w:r>
      <w:r>
        <w:t xml:space="preserve">Heroku, </w:t>
      </w:r>
      <w:r w:rsidR="002D43B9">
        <w:t>Open Stack</w:t>
      </w:r>
    </w:p>
    <w:sectPr w:rsidR="00334B31" w:rsidRPr="00334B31" w:rsidSect="00A649DF">
      <w:headerReference w:type="default" r:id="rId7"/>
      <w:footerReference w:type="default" r:id="rId8"/>
      <w:pgSz w:w="12240" w:h="15840"/>
      <w:pgMar w:top="1518" w:right="1219" w:bottom="144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DDAAE8" w14:textId="77777777" w:rsidR="00D45539" w:rsidRDefault="00D45539" w:rsidP="00366221">
      <w:pPr>
        <w:spacing w:after="0" w:line="240" w:lineRule="auto"/>
      </w:pPr>
      <w:r>
        <w:separator/>
      </w:r>
    </w:p>
  </w:endnote>
  <w:endnote w:type="continuationSeparator" w:id="0">
    <w:p w14:paraId="1DE61EE6" w14:textId="77777777" w:rsidR="00D45539" w:rsidRDefault="00D45539" w:rsidP="003662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3241"/>
      <w:gridCol w:w="3242"/>
      <w:gridCol w:w="3242"/>
    </w:tblGrid>
    <w:tr w:rsidR="6A1E394C" w14:paraId="411F2A28" w14:textId="77777777" w:rsidTr="6A1E394C">
      <w:tc>
        <w:tcPr>
          <w:tcW w:w="3242" w:type="dxa"/>
        </w:tcPr>
        <w:p w14:paraId="495519FC" w14:textId="6A1E394C" w:rsidR="6A1E394C" w:rsidRDefault="6A1E394C" w:rsidP="6A1E394C">
          <w:pPr>
            <w:pStyle w:val="Header"/>
            <w:ind w:left="-115"/>
          </w:pPr>
        </w:p>
      </w:tc>
      <w:tc>
        <w:tcPr>
          <w:tcW w:w="3242" w:type="dxa"/>
        </w:tcPr>
        <w:p w14:paraId="527CFB8A" w14:textId="51521ECE" w:rsidR="6A1E394C" w:rsidRDefault="6A1E394C" w:rsidP="6A1E394C">
          <w:pPr>
            <w:pStyle w:val="Header"/>
            <w:jc w:val="center"/>
          </w:pPr>
        </w:p>
      </w:tc>
      <w:tc>
        <w:tcPr>
          <w:tcW w:w="3242" w:type="dxa"/>
        </w:tcPr>
        <w:p w14:paraId="7D3656E2" w14:textId="01694746" w:rsidR="6A1E394C" w:rsidRDefault="6A1E394C" w:rsidP="6A1E394C">
          <w:pPr>
            <w:pStyle w:val="Header"/>
            <w:ind w:right="-115"/>
            <w:jc w:val="right"/>
          </w:pPr>
        </w:p>
      </w:tc>
    </w:tr>
  </w:tbl>
  <w:p w14:paraId="5AD6AEC4" w14:textId="0CEA6BEC" w:rsidR="6A1E394C" w:rsidRDefault="6A1E394C" w:rsidP="6A1E39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D79D7B" w14:textId="77777777" w:rsidR="00D45539" w:rsidRDefault="00D45539" w:rsidP="00366221">
      <w:pPr>
        <w:spacing w:after="0" w:line="240" w:lineRule="auto"/>
      </w:pPr>
      <w:r>
        <w:separator/>
      </w:r>
    </w:p>
  </w:footnote>
  <w:footnote w:type="continuationSeparator" w:id="0">
    <w:p w14:paraId="21EB78A8" w14:textId="77777777" w:rsidR="00D45539" w:rsidRDefault="00D45539" w:rsidP="003662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DDE8B" w14:textId="5E399D7A" w:rsidR="00366221" w:rsidRPr="00A649DF" w:rsidRDefault="00D9776B" w:rsidP="00366221">
    <w:pPr>
      <w:pStyle w:val="Header"/>
      <w:jc w:val="center"/>
      <w:rPr>
        <w:b/>
        <w:sz w:val="40"/>
      </w:rPr>
    </w:pPr>
    <w:r>
      <w:rPr>
        <w:b/>
        <w:sz w:val="40"/>
      </w:rPr>
      <w:t>Tyler Kirkpatrick</w:t>
    </w:r>
  </w:p>
  <w:p w14:paraId="616430C3" w14:textId="56DAA105" w:rsidR="00366221" w:rsidRPr="00D9776B" w:rsidRDefault="00D9776B" w:rsidP="004F20D9">
    <w:pPr>
      <w:pStyle w:val="Header"/>
      <w:ind w:left="0" w:firstLine="0"/>
      <w:jc w:val="center"/>
      <w:rPr>
        <w:position w:val="-1"/>
      </w:rPr>
    </w:pPr>
    <w:r>
      <w:t>479-466-3755</w:t>
    </w:r>
    <w:r w:rsidR="000566AA">
      <w:rPr>
        <w:position w:val="-1"/>
      </w:rPr>
      <w:t xml:space="preserve"> 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>
      <w:t>tkirkpatrick</w:t>
    </w:r>
    <w:r w:rsidR="000566AA" w:rsidRPr="004F20D9">
      <w:t>@smu.edu</w:t>
    </w:r>
    <w:r w:rsidR="000566AA">
      <w:t xml:space="preserve">     </w:t>
    </w:r>
    <w:r w:rsidR="000566AA" w:rsidRPr="000566AA">
      <w:rPr>
        <w:position w:val="-1"/>
        <w:sz w:val="14"/>
      </w:rPr>
      <w:t>●</w:t>
    </w:r>
    <w:r w:rsidR="000566AA">
      <w:rPr>
        <w:position w:val="-1"/>
      </w:rPr>
      <w:t xml:space="preserve">     </w:t>
    </w:r>
    <w:r w:rsidR="007C15B9">
      <w:rPr>
        <w:position w:val="-1"/>
      </w:rPr>
      <w:t>http://tylerkirkpatrick.com</w:t>
    </w:r>
    <w:r w:rsidR="000566AA">
      <w:rPr>
        <w:position w:val="-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65CAD"/>
    <w:multiLevelType w:val="hybridMultilevel"/>
    <w:tmpl w:val="D8A6CFF8"/>
    <w:lvl w:ilvl="0" w:tplc="EE26BE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2103B"/>
    <w:multiLevelType w:val="hybridMultilevel"/>
    <w:tmpl w:val="E626D79C"/>
    <w:lvl w:ilvl="0" w:tplc="0E4A6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232F5D"/>
    <w:multiLevelType w:val="hybridMultilevel"/>
    <w:tmpl w:val="9CB4198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2D6CAE"/>
    <w:multiLevelType w:val="hybridMultilevel"/>
    <w:tmpl w:val="2C121690"/>
    <w:lvl w:ilvl="0" w:tplc="EDBCFAFC">
      <w:start w:val="123"/>
      <w:numFmt w:val="decimal"/>
      <w:pStyle w:val="Heading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76E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16F9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1AC4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D03F3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3C54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C06CE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D4F1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A6A0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DD4764"/>
    <w:multiLevelType w:val="hybridMultilevel"/>
    <w:tmpl w:val="007A9C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91033"/>
    <w:multiLevelType w:val="hybridMultilevel"/>
    <w:tmpl w:val="53F2C5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B7B68"/>
    <w:multiLevelType w:val="multilevel"/>
    <w:tmpl w:val="1B32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3A3A7B"/>
    <w:multiLevelType w:val="hybridMultilevel"/>
    <w:tmpl w:val="125471EE"/>
    <w:lvl w:ilvl="0" w:tplc="2032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506B81"/>
    <w:multiLevelType w:val="hybridMultilevel"/>
    <w:tmpl w:val="603AEFDC"/>
    <w:lvl w:ilvl="0" w:tplc="7090B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16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2D6DFA"/>
    <w:multiLevelType w:val="hybridMultilevel"/>
    <w:tmpl w:val="FE104D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C562B"/>
    <w:multiLevelType w:val="hybridMultilevel"/>
    <w:tmpl w:val="DAE2CCFA"/>
    <w:lvl w:ilvl="0" w:tplc="45542424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DF42EC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E872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0E4802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B32B8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BE8B3E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A407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C8A798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2488C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4B43716"/>
    <w:multiLevelType w:val="hybridMultilevel"/>
    <w:tmpl w:val="268892C4"/>
    <w:lvl w:ilvl="0" w:tplc="F1FAA82C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4A98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58404B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C6B36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AA8A9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7ADCD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D68BD0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96C51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165F0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6861FC"/>
    <w:multiLevelType w:val="hybridMultilevel"/>
    <w:tmpl w:val="7786CB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C2F33"/>
    <w:multiLevelType w:val="hybridMultilevel"/>
    <w:tmpl w:val="F50420A2"/>
    <w:lvl w:ilvl="0" w:tplc="2B5268C8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79A5D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ABEDB14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6E640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D64235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72387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E101E2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F8DB3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6ABBC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8B3345"/>
    <w:multiLevelType w:val="hybridMultilevel"/>
    <w:tmpl w:val="5C92C6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8692744"/>
    <w:multiLevelType w:val="hybridMultilevel"/>
    <w:tmpl w:val="2BEA348C"/>
    <w:lvl w:ilvl="0" w:tplc="55FE768A">
      <w:start w:val="1"/>
      <w:numFmt w:val="bullet"/>
      <w:lvlText w:val="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DCF09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B68F37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5A234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F6B5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26AC1FC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0A81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0C2A49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D0A4F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5"/>
  </w:num>
  <w:num w:numId="2">
    <w:abstractNumId w:val="13"/>
  </w:num>
  <w:num w:numId="3">
    <w:abstractNumId w:val="10"/>
  </w:num>
  <w:num w:numId="4">
    <w:abstractNumId w:val="11"/>
  </w:num>
  <w:num w:numId="5">
    <w:abstractNumId w:val="3"/>
  </w:num>
  <w:num w:numId="6">
    <w:abstractNumId w:val="5"/>
  </w:num>
  <w:num w:numId="7">
    <w:abstractNumId w:val="2"/>
  </w:num>
  <w:num w:numId="8">
    <w:abstractNumId w:val="9"/>
  </w:num>
  <w:num w:numId="9">
    <w:abstractNumId w:val="4"/>
  </w:num>
  <w:num w:numId="10">
    <w:abstractNumId w:val="12"/>
  </w:num>
  <w:num w:numId="11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8"/>
  </w:num>
  <w:num w:numId="14">
    <w:abstractNumId w:val="7"/>
  </w:num>
  <w:num w:numId="15">
    <w:abstractNumId w:val="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6CB5"/>
    <w:rsid w:val="0000133B"/>
    <w:rsid w:val="00026D31"/>
    <w:rsid w:val="00037833"/>
    <w:rsid w:val="000566AA"/>
    <w:rsid w:val="000809FA"/>
    <w:rsid w:val="000D1EC8"/>
    <w:rsid w:val="000F326C"/>
    <w:rsid w:val="000F7A77"/>
    <w:rsid w:val="001306A0"/>
    <w:rsid w:val="0014282D"/>
    <w:rsid w:val="001B43D3"/>
    <w:rsid w:val="001D15F6"/>
    <w:rsid w:val="001E7FCD"/>
    <w:rsid w:val="00217B9F"/>
    <w:rsid w:val="00260782"/>
    <w:rsid w:val="00281AB5"/>
    <w:rsid w:val="00285056"/>
    <w:rsid w:val="00292C47"/>
    <w:rsid w:val="002949F6"/>
    <w:rsid w:val="002B287A"/>
    <w:rsid w:val="002D43B9"/>
    <w:rsid w:val="002D43CB"/>
    <w:rsid w:val="00322812"/>
    <w:rsid w:val="00334B31"/>
    <w:rsid w:val="00346007"/>
    <w:rsid w:val="00366221"/>
    <w:rsid w:val="00377B73"/>
    <w:rsid w:val="003B589A"/>
    <w:rsid w:val="003D673B"/>
    <w:rsid w:val="003E10D5"/>
    <w:rsid w:val="003F4573"/>
    <w:rsid w:val="00436CB5"/>
    <w:rsid w:val="004436A9"/>
    <w:rsid w:val="004610E9"/>
    <w:rsid w:val="00465EDC"/>
    <w:rsid w:val="00474D2B"/>
    <w:rsid w:val="004A7C09"/>
    <w:rsid w:val="004D72F1"/>
    <w:rsid w:val="004F02B7"/>
    <w:rsid w:val="004F20D9"/>
    <w:rsid w:val="00534C81"/>
    <w:rsid w:val="00554308"/>
    <w:rsid w:val="00556259"/>
    <w:rsid w:val="00556C54"/>
    <w:rsid w:val="0056018C"/>
    <w:rsid w:val="0056320F"/>
    <w:rsid w:val="005664D0"/>
    <w:rsid w:val="0058697B"/>
    <w:rsid w:val="005C1162"/>
    <w:rsid w:val="005F5FEF"/>
    <w:rsid w:val="00605691"/>
    <w:rsid w:val="0063089E"/>
    <w:rsid w:val="00635CDB"/>
    <w:rsid w:val="00682D3B"/>
    <w:rsid w:val="006834D8"/>
    <w:rsid w:val="0069111E"/>
    <w:rsid w:val="006B30BE"/>
    <w:rsid w:val="006D16BE"/>
    <w:rsid w:val="006E3FB1"/>
    <w:rsid w:val="006F73AB"/>
    <w:rsid w:val="0070237B"/>
    <w:rsid w:val="00725104"/>
    <w:rsid w:val="00741760"/>
    <w:rsid w:val="00776102"/>
    <w:rsid w:val="007820FA"/>
    <w:rsid w:val="007827C2"/>
    <w:rsid w:val="007A4E55"/>
    <w:rsid w:val="007C15B9"/>
    <w:rsid w:val="007E224D"/>
    <w:rsid w:val="007E4728"/>
    <w:rsid w:val="008243C3"/>
    <w:rsid w:val="00827C5D"/>
    <w:rsid w:val="0083246A"/>
    <w:rsid w:val="008549C6"/>
    <w:rsid w:val="0085585D"/>
    <w:rsid w:val="008629B3"/>
    <w:rsid w:val="0086760F"/>
    <w:rsid w:val="00872025"/>
    <w:rsid w:val="00880392"/>
    <w:rsid w:val="008933AC"/>
    <w:rsid w:val="008B3008"/>
    <w:rsid w:val="008C0C63"/>
    <w:rsid w:val="008C2A06"/>
    <w:rsid w:val="008F3C24"/>
    <w:rsid w:val="008F762D"/>
    <w:rsid w:val="009056B9"/>
    <w:rsid w:val="00910166"/>
    <w:rsid w:val="009A4823"/>
    <w:rsid w:val="009B04BF"/>
    <w:rsid w:val="009C015F"/>
    <w:rsid w:val="009C5F04"/>
    <w:rsid w:val="009C660F"/>
    <w:rsid w:val="009D6437"/>
    <w:rsid w:val="00A1519F"/>
    <w:rsid w:val="00A17A2A"/>
    <w:rsid w:val="00A649DF"/>
    <w:rsid w:val="00A815A1"/>
    <w:rsid w:val="00A85C21"/>
    <w:rsid w:val="00A91622"/>
    <w:rsid w:val="00AB46AB"/>
    <w:rsid w:val="00AC1CB8"/>
    <w:rsid w:val="00AD0536"/>
    <w:rsid w:val="00AD4B6B"/>
    <w:rsid w:val="00B6445C"/>
    <w:rsid w:val="00B65C6D"/>
    <w:rsid w:val="00BB3469"/>
    <w:rsid w:val="00BC4C57"/>
    <w:rsid w:val="00C45FE8"/>
    <w:rsid w:val="00C70785"/>
    <w:rsid w:val="00CB001C"/>
    <w:rsid w:val="00D11BDB"/>
    <w:rsid w:val="00D45539"/>
    <w:rsid w:val="00D46BB5"/>
    <w:rsid w:val="00D62EA5"/>
    <w:rsid w:val="00D724EF"/>
    <w:rsid w:val="00D768E6"/>
    <w:rsid w:val="00D90F28"/>
    <w:rsid w:val="00D9776B"/>
    <w:rsid w:val="00DB3EA6"/>
    <w:rsid w:val="00DD28FF"/>
    <w:rsid w:val="00DF3AB0"/>
    <w:rsid w:val="00E66466"/>
    <w:rsid w:val="00E936AE"/>
    <w:rsid w:val="00EB40EF"/>
    <w:rsid w:val="00EC4514"/>
    <w:rsid w:val="00EF431E"/>
    <w:rsid w:val="00F001C4"/>
    <w:rsid w:val="00F0377E"/>
    <w:rsid w:val="00F36436"/>
    <w:rsid w:val="00F438AA"/>
    <w:rsid w:val="00F54253"/>
    <w:rsid w:val="00F70D37"/>
    <w:rsid w:val="00F76077"/>
    <w:rsid w:val="00F96DEF"/>
    <w:rsid w:val="00FC0739"/>
    <w:rsid w:val="6A1E394C"/>
    <w:rsid w:val="6DAFA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D27F2"/>
  <w15:docId w15:val="{ECB544ED-CCB0-439C-B716-B42CB8A0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0377E"/>
    <w:pPr>
      <w:spacing w:after="13" w:line="248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rsid w:val="00F0377E"/>
    <w:pPr>
      <w:keepNext/>
      <w:keepLines/>
      <w:numPr>
        <w:numId w:val="5"/>
      </w:numPr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49F6"/>
    <w:pPr>
      <w:keepNext/>
      <w:tabs>
        <w:tab w:val="right" w:pos="9725"/>
      </w:tabs>
      <w:outlineLvl w:val="1"/>
    </w:pPr>
    <w:rPr>
      <w:i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6466"/>
    <w:pPr>
      <w:keepNext/>
      <w:pBdr>
        <w:bottom w:val="single" w:sz="4" w:space="1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right" w:pos="9725"/>
      </w:tabs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0377E"/>
    <w:rPr>
      <w:rFonts w:ascii="Times New Roman" w:eastAsia="Times New Roman" w:hAnsi="Times New Roman" w:cs="Times New Roman"/>
      <w:b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662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6221"/>
    <w:rPr>
      <w:rFonts w:ascii="Times New Roman" w:eastAsia="Times New Roman" w:hAnsi="Times New Roman" w:cs="Times New Roman"/>
      <w:color w:val="000000"/>
    </w:rPr>
  </w:style>
  <w:style w:type="paragraph" w:styleId="ListParagraph">
    <w:name w:val="List Paragraph"/>
    <w:basedOn w:val="Normal"/>
    <w:uiPriority w:val="34"/>
    <w:qFormat/>
    <w:rsid w:val="003662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56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56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05691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56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5691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6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691"/>
    <w:rPr>
      <w:rFonts w:ascii="Segoe UI" w:eastAsia="Times New Roman" w:hAnsi="Segoe UI" w:cs="Segoe UI"/>
      <w:color w:val="000000"/>
      <w:sz w:val="18"/>
      <w:szCs w:val="18"/>
    </w:rPr>
  </w:style>
  <w:style w:type="paragraph" w:styleId="Revision">
    <w:name w:val="Revision"/>
    <w:hidden/>
    <w:uiPriority w:val="99"/>
    <w:semiHidden/>
    <w:rsid w:val="00C45FE8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949F6"/>
    <w:rPr>
      <w:rFonts w:ascii="Times New Roman" w:eastAsia="Times New Roman" w:hAnsi="Times New Roman" w:cs="Times New Roman"/>
      <w:i/>
      <w:color w:val="000000"/>
    </w:rPr>
  </w:style>
  <w:style w:type="character" w:styleId="Hyperlink">
    <w:name w:val="Hyperlink"/>
    <w:basedOn w:val="DefaultParagraphFont"/>
    <w:uiPriority w:val="99"/>
    <w:unhideWhenUsed/>
    <w:rsid w:val="004F20D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66466"/>
    <w:rPr>
      <w:rFonts w:ascii="Times New Roman" w:eastAsia="Times New Roman" w:hAnsi="Times New Roman" w:cs="Times New Roman"/>
      <w:b/>
      <w:color w:val="000000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9C5F04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Scott Maddux</vt:lpstr>
    </vt:vector>
  </TitlesOfParts>
  <Company>Hewlett-Packard</Company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Scott Maddux</dc:title>
  <dc:creator>Fujitsu</dc:creator>
  <cp:lastModifiedBy>Kirkpatrick, Tyler</cp:lastModifiedBy>
  <cp:revision>38</cp:revision>
  <dcterms:created xsi:type="dcterms:W3CDTF">2018-07-20T21:17:00Z</dcterms:created>
  <dcterms:modified xsi:type="dcterms:W3CDTF">2019-10-13T20:11:00Z</dcterms:modified>
</cp:coreProperties>
</file>